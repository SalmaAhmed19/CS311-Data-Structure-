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E5E26D" w14:textId="77777777" w:rsidR="00007C60" w:rsidRDefault="00007C60" w:rsidP="00007C60">
      <w:pPr>
        <w:autoSpaceDE w:val="0"/>
        <w:autoSpaceDN w:val="0"/>
        <w:adjustRightInd w:val="0"/>
        <w:rPr>
          <w:rFonts w:ascii="Times" w:hAnsi="Times" w:cs="Times"/>
          <w:b/>
          <w:bCs/>
          <w:sz w:val="22"/>
          <w:szCs w:val="22"/>
        </w:rPr>
      </w:pPr>
      <w:r>
        <w:rPr>
          <w:rFonts w:ascii="Times" w:hAnsi="Times" w:cs="Times"/>
          <w:b/>
          <w:bCs/>
          <w:sz w:val="22"/>
          <w:szCs w:val="22"/>
        </w:rPr>
        <w:t>Q1) Preparation Qs[2pts]:</w:t>
      </w:r>
    </w:p>
    <w:p w14:paraId="0A2C4671" w14:textId="227E19D4" w:rsidR="00007C60" w:rsidRDefault="00007C60" w:rsidP="00007C60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Times" w:hAnsi="Times" w:cs="Times"/>
          <w:b/>
          <w:bCs/>
          <w:sz w:val="22"/>
          <w:szCs w:val="22"/>
        </w:rPr>
      </w:pPr>
      <w:r>
        <w:rPr>
          <w:rFonts w:ascii="Symbol" w:hAnsi="Symbol" w:cs="Symbol"/>
          <w:sz w:val="22"/>
          <w:szCs w:val="22"/>
        </w:rPr>
        <w:t>•</w:t>
      </w:r>
      <w:r>
        <w:rPr>
          <w:rFonts w:ascii="Symbol" w:hAnsi="Symbol" w:cs="Symbol"/>
          <w:sz w:val="22"/>
          <w:szCs w:val="22"/>
        </w:rPr>
        <w:tab/>
      </w:r>
      <w:r>
        <w:rPr>
          <w:rFonts w:ascii="Times" w:hAnsi="Times" w:cs="Times"/>
          <w:b/>
          <w:bCs/>
          <w:sz w:val="22"/>
          <w:szCs w:val="22"/>
        </w:rPr>
        <w:t xml:space="preserve">What data structure do you plan to use – </w:t>
      </w:r>
      <w:r>
        <w:rPr>
          <w:rFonts w:ascii="Times" w:hAnsi="Times" w:cs="Times"/>
          <w:b/>
          <w:bCs/>
          <w:sz w:val="22"/>
          <w:szCs w:val="22"/>
          <w:u w:val="single"/>
        </w:rPr>
        <w:t>integer</w:t>
      </w:r>
      <w:r>
        <w:rPr>
          <w:rFonts w:ascii="Times" w:hAnsi="Times" w:cs="Times"/>
          <w:b/>
          <w:bCs/>
          <w:sz w:val="22"/>
          <w:szCs w:val="22"/>
        </w:rPr>
        <w:t xml:space="preserve"> stack or </w:t>
      </w:r>
      <w:r>
        <w:rPr>
          <w:rFonts w:ascii="Times" w:hAnsi="Times" w:cs="Times"/>
          <w:b/>
          <w:bCs/>
          <w:sz w:val="22"/>
          <w:szCs w:val="22"/>
          <w:u w:val="single"/>
        </w:rPr>
        <w:t>character</w:t>
      </w:r>
      <w:r>
        <w:rPr>
          <w:rFonts w:ascii="Times" w:hAnsi="Times" w:cs="Times"/>
          <w:b/>
          <w:bCs/>
          <w:sz w:val="22"/>
          <w:szCs w:val="22"/>
        </w:rPr>
        <w:t xml:space="preserve"> stack?</w:t>
      </w:r>
      <w:r>
        <w:rPr>
          <w:rFonts w:ascii="Times" w:hAnsi="Times" w:cs="Times"/>
          <w:b/>
          <w:bCs/>
          <w:color w:val="0000FF"/>
          <w:sz w:val="22"/>
          <w:szCs w:val="22"/>
        </w:rPr>
        <w:t xml:space="preserve">  </w:t>
      </w:r>
      <w:proofErr w:type="spellStart"/>
      <w:r>
        <w:rPr>
          <w:rFonts w:ascii="Times" w:hAnsi="Times" w:cs="Times"/>
          <w:b/>
          <w:bCs/>
          <w:sz w:val="22"/>
          <w:szCs w:val="22"/>
        </w:rPr>
        <w:t>integar</w:t>
      </w:r>
      <w:proofErr w:type="spellEnd"/>
    </w:p>
    <w:p w14:paraId="5F972488" w14:textId="70589639" w:rsidR="00007C60" w:rsidRDefault="00007C60" w:rsidP="00007C60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Times" w:hAnsi="Times" w:cs="Times"/>
          <w:b/>
          <w:bCs/>
          <w:sz w:val="22"/>
          <w:szCs w:val="22"/>
        </w:rPr>
      </w:pPr>
      <w:r>
        <w:rPr>
          <w:rFonts w:ascii="Symbol" w:hAnsi="Symbol" w:cs="Symbol"/>
          <w:sz w:val="22"/>
          <w:szCs w:val="22"/>
        </w:rPr>
        <w:t>•</w:t>
      </w:r>
      <w:r>
        <w:rPr>
          <w:rFonts w:ascii="Symbol" w:hAnsi="Symbol" w:cs="Symbol"/>
          <w:sz w:val="22"/>
          <w:szCs w:val="22"/>
        </w:rPr>
        <w:tab/>
      </w:r>
      <w:r>
        <w:rPr>
          <w:rFonts w:ascii="Times" w:hAnsi="Times" w:cs="Times"/>
          <w:b/>
          <w:bCs/>
          <w:sz w:val="22"/>
          <w:szCs w:val="22"/>
        </w:rPr>
        <w:t>Why?</w:t>
      </w:r>
      <w:r>
        <w:rPr>
          <w:rFonts w:ascii="Times" w:hAnsi="Times" w:cs="Times"/>
          <w:b/>
          <w:bCs/>
          <w:color w:val="0000FF"/>
          <w:sz w:val="22"/>
          <w:szCs w:val="22"/>
        </w:rPr>
        <w:t xml:space="preserve"> </w:t>
      </w:r>
      <w:r>
        <w:rPr>
          <w:rFonts w:ascii="Times" w:hAnsi="Times" w:cs="Times"/>
          <w:b/>
          <w:bCs/>
          <w:sz w:val="22"/>
          <w:szCs w:val="22"/>
        </w:rPr>
        <w:t>If I use a character stack, I have to</w:t>
      </w:r>
      <w:r>
        <w:rPr>
          <w:rFonts w:ascii="Times" w:hAnsi="Times" w:cs="Times"/>
          <w:b/>
          <w:bCs/>
          <w:color w:val="0000FF"/>
          <w:sz w:val="22"/>
          <w:szCs w:val="22"/>
        </w:rPr>
        <w:t xml:space="preserve"> </w:t>
      </w:r>
      <w:r>
        <w:rPr>
          <w:rFonts w:ascii="Times" w:hAnsi="Times" w:cs="Times"/>
          <w:b/>
          <w:bCs/>
          <w:sz w:val="22"/>
          <w:szCs w:val="22"/>
        </w:rPr>
        <w:t>convert</w:t>
      </w:r>
      <w:r>
        <w:rPr>
          <w:rFonts w:ascii="Times" w:hAnsi="Times" w:cs="Times"/>
          <w:b/>
          <w:bCs/>
          <w:color w:val="0000FF"/>
          <w:sz w:val="22"/>
          <w:szCs w:val="22"/>
        </w:rPr>
        <w:t xml:space="preserve"> </w:t>
      </w:r>
      <w:r>
        <w:rPr>
          <w:rFonts w:ascii="Times" w:hAnsi="Times" w:cs="Times"/>
          <w:b/>
          <w:bCs/>
          <w:sz w:val="22"/>
          <w:szCs w:val="22"/>
        </w:rPr>
        <w:t>&lt;</w:t>
      </w:r>
      <w:r>
        <w:rPr>
          <w:rFonts w:ascii="Times" w:hAnsi="Times" w:cs="Times"/>
          <w:b/>
          <w:bCs/>
          <w:sz w:val="22"/>
          <w:szCs w:val="22"/>
        </w:rPr>
        <w:t>the numbers to a char first</w:t>
      </w:r>
      <w:r>
        <w:rPr>
          <w:rFonts w:ascii="Times" w:hAnsi="Times" w:cs="Times"/>
          <w:b/>
          <w:bCs/>
          <w:sz w:val="22"/>
          <w:szCs w:val="22"/>
        </w:rPr>
        <w:t>&gt;</w:t>
      </w:r>
    </w:p>
    <w:p w14:paraId="44615A2F" w14:textId="0132E92C" w:rsidR="00007C60" w:rsidRDefault="00007C60" w:rsidP="00007C60">
      <w:pPr>
        <w:autoSpaceDE w:val="0"/>
        <w:autoSpaceDN w:val="0"/>
        <w:adjustRightInd w:val="0"/>
        <w:rPr>
          <w:rFonts w:ascii="Times" w:hAnsi="Times" w:cs="Times"/>
          <w:b/>
          <w:bCs/>
          <w:sz w:val="22"/>
          <w:szCs w:val="22"/>
        </w:rPr>
      </w:pPr>
      <w:r>
        <w:rPr>
          <w:rFonts w:ascii="Times" w:hAnsi="Times" w:cs="Times"/>
          <w:b/>
          <w:bCs/>
          <w:sz w:val="22"/>
          <w:szCs w:val="22"/>
        </w:rPr>
        <w:t xml:space="preserve">                  If I use an integer stack, I have to convert &lt;</w:t>
      </w:r>
      <w:r>
        <w:rPr>
          <w:rFonts w:ascii="Times" w:hAnsi="Times" w:cs="Times"/>
          <w:b/>
          <w:bCs/>
          <w:sz w:val="22"/>
          <w:szCs w:val="22"/>
        </w:rPr>
        <w:t>the arithmetic values to numbers</w:t>
      </w:r>
      <w:r>
        <w:rPr>
          <w:rFonts w:ascii="Times" w:hAnsi="Times" w:cs="Times"/>
          <w:b/>
          <w:bCs/>
          <w:sz w:val="22"/>
          <w:szCs w:val="22"/>
        </w:rPr>
        <w:t>&gt;</w:t>
      </w:r>
    </w:p>
    <w:p w14:paraId="65CDA2AD" w14:textId="07C29B6D" w:rsidR="00007C60" w:rsidRDefault="00007C60" w:rsidP="00007C60">
      <w:pPr>
        <w:autoSpaceDE w:val="0"/>
        <w:autoSpaceDN w:val="0"/>
        <w:adjustRightInd w:val="0"/>
        <w:rPr>
          <w:rFonts w:ascii="Times" w:hAnsi="Times" w:cs="Times"/>
          <w:b/>
          <w:bCs/>
          <w:sz w:val="22"/>
          <w:szCs w:val="22"/>
        </w:rPr>
      </w:pPr>
      <w:r>
        <w:rPr>
          <w:rFonts w:ascii="Times" w:hAnsi="Times" w:cs="Times"/>
          <w:b/>
          <w:bCs/>
          <w:sz w:val="22"/>
          <w:szCs w:val="22"/>
        </w:rPr>
        <w:t xml:space="preserve">                  Therefore, &lt;</w:t>
      </w:r>
      <w:r>
        <w:rPr>
          <w:rFonts w:ascii="Times" w:hAnsi="Times" w:cs="Times"/>
          <w:b/>
          <w:bCs/>
          <w:sz w:val="22"/>
          <w:szCs w:val="22"/>
        </w:rPr>
        <w:t>it’s better to choose char</w:t>
      </w:r>
      <w:r>
        <w:rPr>
          <w:rFonts w:ascii="Times" w:hAnsi="Times" w:cs="Times"/>
          <w:b/>
          <w:bCs/>
          <w:sz w:val="22"/>
          <w:szCs w:val="22"/>
        </w:rPr>
        <w:t>&gt;</w:t>
      </w:r>
    </w:p>
    <w:p w14:paraId="1CE6AC61" w14:textId="77777777" w:rsidR="00007C60" w:rsidRDefault="00007C60" w:rsidP="00007C60">
      <w:pPr>
        <w:autoSpaceDE w:val="0"/>
        <w:autoSpaceDN w:val="0"/>
        <w:adjustRightInd w:val="0"/>
        <w:rPr>
          <w:rFonts w:ascii="Times" w:hAnsi="Times" w:cs="Times"/>
          <w:b/>
          <w:bCs/>
          <w:sz w:val="22"/>
          <w:szCs w:val="22"/>
        </w:rPr>
      </w:pPr>
      <w:r>
        <w:rPr>
          <w:rFonts w:ascii="Times" w:hAnsi="Times" w:cs="Times"/>
          <w:b/>
          <w:bCs/>
          <w:sz w:val="22"/>
          <w:szCs w:val="22"/>
        </w:rPr>
        <w:t>Q2)</w:t>
      </w:r>
      <w:r>
        <w:rPr>
          <w:rFonts w:ascii="Times" w:hAnsi="Times" w:cs="Times"/>
          <w:b/>
          <w:bCs/>
          <w:color w:val="0000FF"/>
          <w:sz w:val="22"/>
          <w:szCs w:val="22"/>
        </w:rPr>
        <w:t xml:space="preserve"> </w:t>
      </w:r>
      <w:r>
        <w:rPr>
          <w:rFonts w:ascii="Times" w:hAnsi="Times" w:cs="Times"/>
          <w:b/>
          <w:bCs/>
          <w:sz w:val="22"/>
          <w:szCs w:val="22"/>
        </w:rPr>
        <w:t>State of the Program Statement [2pts]:</w:t>
      </w:r>
      <w:r>
        <w:rPr>
          <w:rFonts w:ascii="Times" w:hAnsi="Times" w:cs="Times"/>
          <w:b/>
          <w:bCs/>
          <w:color w:val="0000FF"/>
          <w:sz w:val="22"/>
          <w:szCs w:val="22"/>
        </w:rPr>
        <w:t xml:space="preserve"> Must always answer!!!</w:t>
      </w:r>
    </w:p>
    <w:p w14:paraId="586FBD6F" w14:textId="2986BE87" w:rsidR="00007C60" w:rsidRDefault="00007C60" w:rsidP="00007C60">
      <w:pPr>
        <w:numPr>
          <w:ilvl w:val="0"/>
          <w:numId w:val="2"/>
        </w:numPr>
        <w:autoSpaceDE w:val="0"/>
        <w:autoSpaceDN w:val="0"/>
        <w:adjustRightInd w:val="0"/>
        <w:ind w:left="360"/>
        <w:rPr>
          <w:rFonts w:ascii="Times" w:hAnsi="Times" w:cs="Times"/>
          <w:b/>
          <w:bCs/>
          <w:sz w:val="22"/>
          <w:szCs w:val="22"/>
        </w:rPr>
      </w:pPr>
      <w:r>
        <w:rPr>
          <w:rFonts w:ascii="Symbol" w:hAnsi="Symbol" w:cs="Symbol"/>
          <w:sz w:val="22"/>
          <w:szCs w:val="22"/>
        </w:rPr>
        <w:t>•</w:t>
      </w:r>
      <w:r>
        <w:rPr>
          <w:rFonts w:ascii="Symbol" w:hAnsi="Symbol" w:cs="Symbol"/>
          <w:sz w:val="22"/>
          <w:szCs w:val="22"/>
        </w:rPr>
        <w:tab/>
      </w:r>
      <w:r>
        <w:rPr>
          <w:rFonts w:ascii="Times" w:hAnsi="Times" w:cs="Times"/>
          <w:b/>
          <w:bCs/>
          <w:sz w:val="22"/>
          <w:szCs w:val="22"/>
        </w:rPr>
        <w:t xml:space="preserve">Does your program </w:t>
      </w:r>
      <w:proofErr w:type="spellStart"/>
      <w:r>
        <w:rPr>
          <w:rFonts w:ascii="Times" w:hAnsi="Times" w:cs="Times"/>
          <w:b/>
          <w:bCs/>
          <w:sz w:val="22"/>
          <w:szCs w:val="22"/>
        </w:rPr>
        <w:t>compilewith</w:t>
      </w:r>
      <w:proofErr w:type="spellEnd"/>
      <w:r>
        <w:rPr>
          <w:rFonts w:ascii="Times" w:hAnsi="Times" w:cs="Times"/>
          <w:b/>
          <w:bCs/>
          <w:sz w:val="22"/>
          <w:szCs w:val="22"/>
        </w:rPr>
        <w:t xml:space="preserve"> g+</w:t>
      </w:r>
      <w:proofErr w:type="gramStart"/>
      <w:r>
        <w:rPr>
          <w:rFonts w:ascii="Times" w:hAnsi="Times" w:cs="Times"/>
          <w:b/>
          <w:bCs/>
          <w:sz w:val="22"/>
          <w:szCs w:val="22"/>
        </w:rPr>
        <w:t>+  without</w:t>
      </w:r>
      <w:proofErr w:type="gramEnd"/>
      <w:r>
        <w:rPr>
          <w:rFonts w:ascii="Times" w:hAnsi="Times" w:cs="Times"/>
          <w:b/>
          <w:bCs/>
          <w:sz w:val="22"/>
          <w:szCs w:val="22"/>
        </w:rPr>
        <w:t xml:space="preserve"> errors? If not, describe: &lt;</w:t>
      </w:r>
      <w:r>
        <w:rPr>
          <w:rFonts w:ascii="Times" w:hAnsi="Times" w:cs="Times"/>
          <w:b/>
          <w:bCs/>
          <w:sz w:val="22"/>
          <w:szCs w:val="22"/>
        </w:rPr>
        <w:t>Yes</w:t>
      </w:r>
      <w:r>
        <w:rPr>
          <w:rFonts w:ascii="Times" w:hAnsi="Times" w:cs="Times"/>
          <w:b/>
          <w:bCs/>
          <w:sz w:val="22"/>
          <w:szCs w:val="22"/>
        </w:rPr>
        <w:t>&gt;</w:t>
      </w:r>
    </w:p>
    <w:p w14:paraId="51C32E01" w14:textId="0D2D78CB" w:rsidR="00007C60" w:rsidRDefault="00007C60" w:rsidP="00007C60">
      <w:pPr>
        <w:numPr>
          <w:ilvl w:val="0"/>
          <w:numId w:val="2"/>
        </w:numPr>
        <w:autoSpaceDE w:val="0"/>
        <w:autoSpaceDN w:val="0"/>
        <w:adjustRightInd w:val="0"/>
        <w:ind w:left="360"/>
        <w:rPr>
          <w:rFonts w:ascii="Times" w:hAnsi="Times" w:cs="Times"/>
          <w:b/>
          <w:bCs/>
          <w:sz w:val="22"/>
          <w:szCs w:val="22"/>
        </w:rPr>
      </w:pPr>
      <w:r>
        <w:rPr>
          <w:rFonts w:ascii="Symbol" w:hAnsi="Symbol" w:cs="Symbol"/>
          <w:sz w:val="22"/>
          <w:szCs w:val="22"/>
        </w:rPr>
        <w:t>•</w:t>
      </w:r>
      <w:r>
        <w:rPr>
          <w:rFonts w:ascii="Symbol" w:hAnsi="Symbol" w:cs="Symbol"/>
          <w:sz w:val="22"/>
          <w:szCs w:val="22"/>
        </w:rPr>
        <w:tab/>
      </w:r>
      <w:r>
        <w:rPr>
          <w:rFonts w:ascii="Times" w:hAnsi="Times" w:cs="Times"/>
          <w:b/>
          <w:bCs/>
          <w:sz w:val="22"/>
          <w:szCs w:val="22"/>
        </w:rPr>
        <w:t>List any run-time bugs (incorrect results) you are aware of, or state “No bugs”: &lt;</w:t>
      </w:r>
      <w:r>
        <w:rPr>
          <w:rFonts w:ascii="Times" w:hAnsi="Times" w:cs="Times"/>
          <w:b/>
          <w:bCs/>
          <w:sz w:val="22"/>
          <w:szCs w:val="22"/>
        </w:rPr>
        <w:t>No bugs</w:t>
      </w:r>
      <w:r>
        <w:rPr>
          <w:rFonts w:ascii="Times" w:hAnsi="Times" w:cs="Times"/>
          <w:b/>
          <w:bCs/>
          <w:sz w:val="22"/>
          <w:szCs w:val="22"/>
        </w:rPr>
        <w:t>&gt;</w:t>
      </w:r>
    </w:p>
    <w:p w14:paraId="47C8BEAB" w14:textId="77777777" w:rsidR="00007C60" w:rsidRDefault="00007C60" w:rsidP="00007C60">
      <w:pPr>
        <w:autoSpaceDE w:val="0"/>
        <w:autoSpaceDN w:val="0"/>
        <w:adjustRightInd w:val="0"/>
        <w:rPr>
          <w:rFonts w:ascii="Times" w:hAnsi="Times" w:cs="Times"/>
          <w:b/>
          <w:bCs/>
          <w:sz w:val="22"/>
          <w:szCs w:val="22"/>
        </w:rPr>
      </w:pPr>
      <w:r>
        <w:rPr>
          <w:rFonts w:ascii="Times" w:hAnsi="Times" w:cs="Times"/>
          <w:b/>
          <w:bCs/>
          <w:sz w:val="22"/>
          <w:szCs w:val="22"/>
        </w:rPr>
        <w:t>Q3) [4pts]</w:t>
      </w:r>
    </w:p>
    <w:p w14:paraId="7B478BF2" w14:textId="17C345FB" w:rsidR="00007C60" w:rsidRDefault="00007C60" w:rsidP="00007C60">
      <w:pPr>
        <w:numPr>
          <w:ilvl w:val="0"/>
          <w:numId w:val="3"/>
        </w:numPr>
        <w:autoSpaceDE w:val="0"/>
        <w:autoSpaceDN w:val="0"/>
        <w:adjustRightInd w:val="0"/>
        <w:ind w:left="360"/>
        <w:rPr>
          <w:rFonts w:ascii="Times" w:hAnsi="Times" w:cs="Times"/>
          <w:b/>
          <w:bCs/>
          <w:sz w:val="22"/>
          <w:szCs w:val="22"/>
        </w:rPr>
      </w:pPr>
      <w:r>
        <w:rPr>
          <w:rFonts w:ascii="Symbol" w:hAnsi="Symbol" w:cs="Symbol"/>
          <w:sz w:val="22"/>
          <w:szCs w:val="22"/>
        </w:rPr>
        <w:t>•</w:t>
      </w:r>
      <w:r>
        <w:rPr>
          <w:rFonts w:ascii="Symbol" w:hAnsi="Symbol" w:cs="Symbol"/>
          <w:sz w:val="22"/>
          <w:szCs w:val="22"/>
        </w:rPr>
        <w:tab/>
      </w:r>
      <w:r>
        <w:rPr>
          <w:rFonts w:ascii="Times" w:hAnsi="Times" w:cs="Times"/>
          <w:b/>
          <w:bCs/>
          <w:sz w:val="22"/>
          <w:szCs w:val="22"/>
        </w:rPr>
        <w:t xml:space="preserve">Are you using Mac or </w:t>
      </w:r>
      <w:proofErr w:type="spellStart"/>
      <w:proofErr w:type="gramStart"/>
      <w:r>
        <w:rPr>
          <w:rFonts w:ascii="Times" w:hAnsi="Times" w:cs="Times"/>
          <w:b/>
          <w:bCs/>
          <w:sz w:val="22"/>
          <w:szCs w:val="22"/>
        </w:rPr>
        <w:t>PC?</w:t>
      </w:r>
      <w:r>
        <w:rPr>
          <w:rFonts w:ascii="Times" w:hAnsi="Times" w:cs="Times"/>
          <w:b/>
          <w:bCs/>
          <w:sz w:val="22"/>
          <w:szCs w:val="22"/>
        </w:rPr>
        <w:t>Mac</w:t>
      </w:r>
      <w:proofErr w:type="spellEnd"/>
      <w:proofErr w:type="gramEnd"/>
    </w:p>
    <w:p w14:paraId="02D0BD5A" w14:textId="2E338CAB" w:rsidR="00007C60" w:rsidRDefault="00007C60" w:rsidP="00007C60">
      <w:pPr>
        <w:numPr>
          <w:ilvl w:val="0"/>
          <w:numId w:val="3"/>
        </w:numPr>
        <w:autoSpaceDE w:val="0"/>
        <w:autoSpaceDN w:val="0"/>
        <w:adjustRightInd w:val="0"/>
        <w:ind w:left="360"/>
        <w:rPr>
          <w:rFonts w:ascii="Times" w:hAnsi="Times" w:cs="Times"/>
          <w:b/>
          <w:bCs/>
          <w:sz w:val="22"/>
          <w:szCs w:val="22"/>
        </w:rPr>
      </w:pPr>
      <w:r>
        <w:rPr>
          <w:rFonts w:ascii="Symbol" w:hAnsi="Symbol" w:cs="Symbol"/>
          <w:sz w:val="22"/>
          <w:szCs w:val="22"/>
        </w:rPr>
        <w:t>•</w:t>
      </w:r>
      <w:r>
        <w:rPr>
          <w:rFonts w:ascii="Symbol" w:hAnsi="Symbol" w:cs="Symbol"/>
          <w:sz w:val="22"/>
          <w:szCs w:val="22"/>
        </w:rPr>
        <w:tab/>
      </w:r>
      <w:r>
        <w:rPr>
          <w:rFonts w:ascii="Times" w:hAnsi="Times" w:cs="Times"/>
          <w:b/>
          <w:bCs/>
          <w:sz w:val="22"/>
          <w:szCs w:val="22"/>
        </w:rPr>
        <w:t xml:space="preserve">What IDE/compiler do you use while you are still </w:t>
      </w:r>
      <w:proofErr w:type="spellStart"/>
      <w:proofErr w:type="gramStart"/>
      <w:r>
        <w:rPr>
          <w:rFonts w:ascii="Times" w:hAnsi="Times" w:cs="Times"/>
          <w:b/>
          <w:bCs/>
          <w:sz w:val="22"/>
          <w:szCs w:val="22"/>
        </w:rPr>
        <w:t>debugging?</w:t>
      </w:r>
      <w:r>
        <w:rPr>
          <w:rFonts w:ascii="Times" w:hAnsi="Times" w:cs="Times"/>
          <w:b/>
          <w:bCs/>
          <w:sz w:val="22"/>
          <w:szCs w:val="22"/>
        </w:rPr>
        <w:t>empress</w:t>
      </w:r>
      <w:proofErr w:type="spellEnd"/>
      <w:proofErr w:type="gramEnd"/>
    </w:p>
    <w:p w14:paraId="0AA83D76" w14:textId="77777777" w:rsidR="00007C60" w:rsidRDefault="00007C60" w:rsidP="00007C60">
      <w:pPr>
        <w:numPr>
          <w:ilvl w:val="0"/>
          <w:numId w:val="3"/>
        </w:numPr>
        <w:autoSpaceDE w:val="0"/>
        <w:autoSpaceDN w:val="0"/>
        <w:adjustRightInd w:val="0"/>
        <w:ind w:left="360"/>
        <w:rPr>
          <w:rFonts w:ascii="Times" w:hAnsi="Times" w:cs="Times"/>
          <w:b/>
          <w:bCs/>
          <w:sz w:val="22"/>
          <w:szCs w:val="22"/>
        </w:rPr>
      </w:pPr>
    </w:p>
    <w:p w14:paraId="100F66C7" w14:textId="77777777" w:rsidR="00007C60" w:rsidRDefault="00007C60" w:rsidP="00007C60">
      <w:pPr>
        <w:numPr>
          <w:ilvl w:val="0"/>
          <w:numId w:val="3"/>
        </w:numPr>
        <w:autoSpaceDE w:val="0"/>
        <w:autoSpaceDN w:val="0"/>
        <w:adjustRightInd w:val="0"/>
        <w:ind w:left="360"/>
        <w:rPr>
          <w:rFonts w:ascii="Times" w:hAnsi="Times" w:cs="Times"/>
          <w:b/>
          <w:bCs/>
          <w:sz w:val="22"/>
          <w:szCs w:val="22"/>
        </w:rPr>
      </w:pPr>
      <w:r>
        <w:rPr>
          <w:rFonts w:ascii="Symbol" w:hAnsi="Symbol" w:cs="Symbol"/>
          <w:sz w:val="22"/>
          <w:szCs w:val="22"/>
        </w:rPr>
        <w:t>•</w:t>
      </w:r>
      <w:r>
        <w:rPr>
          <w:rFonts w:ascii="Symbol" w:hAnsi="Symbol" w:cs="Symbol"/>
          <w:sz w:val="22"/>
          <w:szCs w:val="22"/>
        </w:rPr>
        <w:tab/>
      </w:r>
      <w:r>
        <w:rPr>
          <w:rFonts w:ascii="Times" w:hAnsi="Times" w:cs="Times"/>
          <w:b/>
          <w:bCs/>
          <w:sz w:val="22"/>
          <w:szCs w:val="22"/>
        </w:rPr>
        <w:t xml:space="preserve">What tool do you use to log onto Empress?       </w:t>
      </w:r>
    </w:p>
    <w:p w14:paraId="60AB1C9D" w14:textId="1F758F20" w:rsidR="00007C60" w:rsidRDefault="00007C60" w:rsidP="00007C60">
      <w:pPr>
        <w:numPr>
          <w:ilvl w:val="0"/>
          <w:numId w:val="3"/>
        </w:numPr>
        <w:autoSpaceDE w:val="0"/>
        <w:autoSpaceDN w:val="0"/>
        <w:adjustRightInd w:val="0"/>
        <w:ind w:left="360"/>
        <w:rPr>
          <w:rFonts w:ascii="Times" w:hAnsi="Times" w:cs="Times"/>
          <w:b/>
          <w:bCs/>
          <w:sz w:val="22"/>
          <w:szCs w:val="22"/>
        </w:rPr>
      </w:pPr>
      <w:r>
        <w:rPr>
          <w:rFonts w:ascii="Times" w:hAnsi="Times" w:cs="Times"/>
          <w:b/>
          <w:bCs/>
          <w:sz w:val="22"/>
          <w:szCs w:val="22"/>
        </w:rPr>
        <w:t xml:space="preserve">  In </w:t>
      </w:r>
      <w:proofErr w:type="spellStart"/>
      <w:r>
        <w:rPr>
          <w:rFonts w:ascii="Times" w:hAnsi="Times" w:cs="Times"/>
          <w:b/>
          <w:bCs/>
          <w:sz w:val="22"/>
          <w:szCs w:val="22"/>
        </w:rPr>
        <w:t>CougarApps</w:t>
      </w:r>
      <w:proofErr w:type="spellEnd"/>
      <w:r>
        <w:rPr>
          <w:rFonts w:ascii="Times" w:hAnsi="Times" w:cs="Times"/>
          <w:b/>
          <w:bCs/>
          <w:sz w:val="22"/>
          <w:szCs w:val="22"/>
        </w:rPr>
        <w:t>(Y/N</w:t>
      </w:r>
      <w:proofErr w:type="gramStart"/>
      <w:r>
        <w:rPr>
          <w:rFonts w:ascii="Times" w:hAnsi="Times" w:cs="Times"/>
          <w:b/>
          <w:bCs/>
          <w:sz w:val="22"/>
          <w:szCs w:val="22"/>
        </w:rPr>
        <w:t>)?</w:t>
      </w:r>
      <w:r>
        <w:rPr>
          <w:rFonts w:ascii="Times" w:hAnsi="Times" w:cs="Times"/>
          <w:b/>
          <w:bCs/>
          <w:sz w:val="22"/>
          <w:szCs w:val="22"/>
        </w:rPr>
        <w:t>Y</w:t>
      </w:r>
      <w:proofErr w:type="gramEnd"/>
    </w:p>
    <w:p w14:paraId="1CFCD1AE" w14:textId="39E6A740" w:rsidR="00007C60" w:rsidRDefault="00007C60" w:rsidP="00007C60">
      <w:pPr>
        <w:numPr>
          <w:ilvl w:val="0"/>
          <w:numId w:val="3"/>
        </w:numPr>
        <w:autoSpaceDE w:val="0"/>
        <w:autoSpaceDN w:val="0"/>
        <w:adjustRightInd w:val="0"/>
        <w:ind w:left="360"/>
        <w:rPr>
          <w:rFonts w:ascii="Times" w:hAnsi="Times" w:cs="Times"/>
          <w:b/>
          <w:bCs/>
          <w:sz w:val="22"/>
          <w:szCs w:val="22"/>
        </w:rPr>
      </w:pPr>
      <w:r>
        <w:rPr>
          <w:rFonts w:ascii="Times" w:hAnsi="Times" w:cs="Times"/>
          <w:b/>
          <w:bCs/>
          <w:sz w:val="22"/>
          <w:szCs w:val="22"/>
        </w:rPr>
        <w:t xml:space="preserve">Putty which you can find on cougar apps </w:t>
      </w:r>
    </w:p>
    <w:p w14:paraId="3306FD63" w14:textId="77777777" w:rsidR="00007C60" w:rsidRDefault="00007C60" w:rsidP="00007C60">
      <w:pPr>
        <w:numPr>
          <w:ilvl w:val="0"/>
          <w:numId w:val="3"/>
        </w:numPr>
        <w:autoSpaceDE w:val="0"/>
        <w:autoSpaceDN w:val="0"/>
        <w:adjustRightInd w:val="0"/>
        <w:ind w:left="360"/>
        <w:rPr>
          <w:rFonts w:ascii="Times" w:hAnsi="Times" w:cs="Times"/>
          <w:b/>
          <w:bCs/>
          <w:sz w:val="22"/>
          <w:szCs w:val="22"/>
        </w:rPr>
      </w:pPr>
    </w:p>
    <w:p w14:paraId="2A04CB98" w14:textId="77777777" w:rsidR="00007C60" w:rsidRDefault="00007C60" w:rsidP="00007C60">
      <w:pPr>
        <w:numPr>
          <w:ilvl w:val="0"/>
          <w:numId w:val="3"/>
        </w:numPr>
        <w:autoSpaceDE w:val="0"/>
        <w:autoSpaceDN w:val="0"/>
        <w:adjustRightInd w:val="0"/>
        <w:ind w:left="360"/>
        <w:rPr>
          <w:rFonts w:ascii="Times" w:hAnsi="Times" w:cs="Times"/>
          <w:b/>
          <w:bCs/>
          <w:sz w:val="22"/>
          <w:szCs w:val="22"/>
        </w:rPr>
      </w:pPr>
      <w:r>
        <w:rPr>
          <w:rFonts w:ascii="Symbol" w:hAnsi="Symbol" w:cs="Symbol"/>
          <w:sz w:val="22"/>
          <w:szCs w:val="22"/>
        </w:rPr>
        <w:t>•</w:t>
      </w:r>
      <w:r>
        <w:rPr>
          <w:rFonts w:ascii="Symbol" w:hAnsi="Symbol" w:cs="Symbol"/>
          <w:sz w:val="22"/>
          <w:szCs w:val="22"/>
        </w:rPr>
        <w:tab/>
      </w:r>
      <w:r>
        <w:rPr>
          <w:rFonts w:ascii="Times" w:hAnsi="Times" w:cs="Times"/>
          <w:b/>
          <w:bCs/>
          <w:sz w:val="22"/>
          <w:szCs w:val="22"/>
        </w:rPr>
        <w:t xml:space="preserve">What tool do you use to transfer files between Empress and your machine?         </w:t>
      </w:r>
    </w:p>
    <w:p w14:paraId="1503465C" w14:textId="0E223BF8" w:rsidR="00007C60" w:rsidRDefault="00007C60" w:rsidP="00007C60">
      <w:pPr>
        <w:autoSpaceDE w:val="0"/>
        <w:autoSpaceDN w:val="0"/>
        <w:adjustRightInd w:val="0"/>
        <w:ind w:left="360"/>
        <w:rPr>
          <w:rFonts w:ascii="Times" w:hAnsi="Times" w:cs="Times"/>
          <w:b/>
          <w:bCs/>
          <w:sz w:val="22"/>
          <w:szCs w:val="22"/>
        </w:rPr>
      </w:pPr>
      <w:r>
        <w:rPr>
          <w:rFonts w:ascii="Times" w:hAnsi="Times" w:cs="Times"/>
          <w:b/>
          <w:bCs/>
          <w:sz w:val="22"/>
          <w:szCs w:val="22"/>
        </w:rPr>
        <w:t xml:space="preserve">In </w:t>
      </w:r>
      <w:proofErr w:type="spellStart"/>
      <w:r>
        <w:rPr>
          <w:rFonts w:ascii="Times" w:hAnsi="Times" w:cs="Times"/>
          <w:b/>
          <w:bCs/>
          <w:sz w:val="22"/>
          <w:szCs w:val="22"/>
        </w:rPr>
        <w:t>CougarApps</w:t>
      </w:r>
      <w:proofErr w:type="spellEnd"/>
      <w:r>
        <w:rPr>
          <w:rFonts w:ascii="Times" w:hAnsi="Times" w:cs="Times"/>
          <w:b/>
          <w:bCs/>
          <w:sz w:val="22"/>
          <w:szCs w:val="22"/>
        </w:rPr>
        <w:t>(Y/N)?</w:t>
      </w:r>
      <w:r>
        <w:rPr>
          <w:rFonts w:ascii="Times" w:hAnsi="Times" w:cs="Times"/>
          <w:b/>
          <w:bCs/>
          <w:sz w:val="22"/>
          <w:szCs w:val="22"/>
        </w:rPr>
        <w:t>Y</w:t>
      </w:r>
    </w:p>
    <w:p w14:paraId="3981F178" w14:textId="04AD79B1" w:rsidR="00007C60" w:rsidRDefault="00007C60" w:rsidP="00007C60">
      <w:pPr>
        <w:autoSpaceDE w:val="0"/>
        <w:autoSpaceDN w:val="0"/>
        <w:adjustRightInd w:val="0"/>
        <w:ind w:left="360"/>
        <w:rPr>
          <w:rFonts w:ascii="Times" w:hAnsi="Times" w:cs="Times"/>
          <w:b/>
          <w:bCs/>
          <w:sz w:val="22"/>
          <w:szCs w:val="22"/>
        </w:rPr>
      </w:pPr>
      <w:r>
        <w:rPr>
          <w:rFonts w:ascii="Times" w:hAnsi="Times" w:cs="Times"/>
          <w:b/>
          <w:bCs/>
          <w:sz w:val="22"/>
          <w:szCs w:val="22"/>
        </w:rPr>
        <w:t>Secure file transfer which you can find on cougar apps</w:t>
      </w:r>
    </w:p>
    <w:p w14:paraId="51DE7CB0" w14:textId="77777777" w:rsidR="009151B5" w:rsidRDefault="009151B5"/>
    <w:sectPr w:rsidR="009151B5" w:rsidSect="008976C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C60"/>
    <w:rsid w:val="00007C60"/>
    <w:rsid w:val="00915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B94B52"/>
  <w15:chartTrackingRefBased/>
  <w15:docId w15:val="{E2D1823E-8789-944C-93C0-49B439D52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 Saad</dc:creator>
  <cp:keywords/>
  <dc:description/>
  <cp:lastModifiedBy>Sama Saad</cp:lastModifiedBy>
  <cp:revision>1</cp:revision>
  <dcterms:created xsi:type="dcterms:W3CDTF">2022-02-02T21:52:00Z</dcterms:created>
  <dcterms:modified xsi:type="dcterms:W3CDTF">2022-02-02T21:54:00Z</dcterms:modified>
</cp:coreProperties>
</file>